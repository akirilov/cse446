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56B4BF89" w:rsidR="002D0824" w:rsidRDefault="00347B32">
            <w:pPr>
              <w:widowControl w:val="0"/>
              <w:autoSpaceDE w:val="0"/>
              <w:autoSpaceDN w:val="0"/>
              <w:adjustRightInd w:val="0"/>
              <w:spacing w:before="280" w:after="280" w:line="226" w:lineRule="auto"/>
              <w:jc w:val="center"/>
              <w:rPr>
                <w:b/>
                <w:bCs/>
                <w:spacing w:val="28"/>
                <w:kern w:val="1"/>
                <w:sz w:val="34"/>
                <w:szCs w:val="34"/>
              </w:rPr>
            </w:pPr>
            <w:r w:rsidRPr="00347B32">
              <w:rPr>
                <w:b/>
                <w:bCs/>
                <w:spacing w:val="28"/>
                <w:kern w:val="1"/>
                <w:sz w:val="34"/>
                <w:szCs w:val="34"/>
              </w:rPr>
              <w:t>Readers’ Minds Reader: Using fMRI to Predict Word Imaging in the Brain</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ED29AD5"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347B32">
        <w:rPr>
          <w:b/>
          <w:bCs/>
          <w:spacing w:val="5"/>
          <w:kern w:val="1"/>
        </w:rPr>
        <w:t>Atanas</w:t>
      </w:r>
      <w:proofErr w:type="spellEnd"/>
      <w:r w:rsidR="00347B32">
        <w:rPr>
          <w:b/>
          <w:bCs/>
          <w:spacing w:val="5"/>
          <w:kern w:val="1"/>
        </w:rPr>
        <w:t xml:space="preserve"> </w:t>
      </w:r>
      <w:proofErr w:type="spellStart"/>
      <w:r w:rsidR="00347B32">
        <w:rPr>
          <w:b/>
          <w:bCs/>
          <w:spacing w:val="5"/>
          <w:kern w:val="1"/>
        </w:rPr>
        <w:t>Kirilov</w:t>
      </w:r>
      <w:proofErr w:type="spellEnd"/>
      <w:r>
        <w:rPr>
          <w:b/>
          <w:bCs/>
          <w:spacing w:val="5"/>
          <w:kern w:val="1"/>
          <w:vertAlign w:val="superscript"/>
        </w:rPr>
        <w:tab/>
      </w:r>
      <w:r w:rsidR="00347B32">
        <w:rPr>
          <w:b/>
          <w:bCs/>
          <w:spacing w:val="5"/>
          <w:kern w:val="1"/>
        </w:rPr>
        <w:t xml:space="preserve">Bryan </w:t>
      </w:r>
      <w:proofErr w:type="spellStart"/>
      <w:r w:rsidR="00347B32">
        <w:rPr>
          <w:b/>
          <w:bCs/>
          <w:spacing w:val="5"/>
          <w:kern w:val="1"/>
        </w:rPr>
        <w:t>Djunaedi</w:t>
      </w:r>
      <w:proofErr w:type="spellEnd"/>
    </w:p>
    <w:p w14:paraId="3A5177DF" w14:textId="613421A6" w:rsidR="002D0824" w:rsidRDefault="00C517A4" w:rsidP="00C517A4">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 and Engineering, University of Washington, Seattle</w:t>
      </w:r>
    </w:p>
    <w:p w14:paraId="0B276A54" w14:textId="6EE705DC"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347B32">
        <w:rPr>
          <w:i/>
          <w:iCs/>
          <w:spacing w:val="5"/>
          <w:kern w:val="1"/>
        </w:rPr>
        <w:t>akirilov</w:t>
      </w:r>
      <w:r>
        <w:rPr>
          <w:i/>
          <w:iCs/>
          <w:spacing w:val="5"/>
          <w:kern w:val="1"/>
        </w:rPr>
        <w:t>@cs.</w:t>
      </w:r>
      <w:r w:rsidR="00347B32">
        <w:rPr>
          <w:i/>
          <w:iCs/>
          <w:spacing w:val="5"/>
          <w:kern w:val="1"/>
        </w:rPr>
        <w:t>washington</w:t>
      </w:r>
      <w:r>
        <w:rPr>
          <w:i/>
          <w:iCs/>
          <w:spacing w:val="5"/>
          <w:kern w:val="1"/>
        </w:rPr>
        <w:t>.edu</w:t>
      </w:r>
      <w:r>
        <w:rPr>
          <w:spacing w:val="5"/>
          <w:kern w:val="1"/>
        </w:rPr>
        <w:tab/>
      </w:r>
      <w:r w:rsidR="00347B32">
        <w:rPr>
          <w:i/>
          <w:spacing w:val="5"/>
          <w:kern w:val="1"/>
        </w:rPr>
        <w:t>dju90@cs.washington.edu</w:t>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The Abstract paragraph should be indented ½ inch (3 picas) on both left and right-hand margi</w:t>
      </w:r>
      <w:bookmarkStart w:id="0" w:name="_GoBack"/>
      <w:bookmarkEnd w:id="0"/>
      <w:r>
        <w:rPr>
          <w:spacing w:val="5"/>
          <w:kern w:val="1"/>
        </w:rPr>
        <w:t xml:space="preserve">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5F176BB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C517A4">
        <w:rPr>
          <w:b/>
          <w:bCs/>
          <w:spacing w:val="24"/>
          <w:kern w:val="1"/>
          <w:sz w:val="24"/>
          <w:szCs w:val="24"/>
        </w:rPr>
        <w:t>Introduction</w:t>
      </w:r>
    </w:p>
    <w:p w14:paraId="4B6123FE"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NIPS requires</w:t>
      </w:r>
      <w:proofErr w:type="gramEnd"/>
      <w:r>
        <w:rPr>
          <w:spacing w:val="5"/>
          <w:kern w:val="1"/>
        </w:rPr>
        <w:t xml:space="preserve">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09A02F20"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C517A4">
        <w:rPr>
          <w:b/>
          <w:bCs/>
          <w:spacing w:val="24"/>
          <w:kern w:val="1"/>
        </w:rPr>
        <w:t>Background</w:t>
      </w:r>
    </w:p>
    <w:p w14:paraId="753000B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9A6637">
        <w:rPr>
          <w:spacing w:val="5"/>
          <w:kern w:val="1"/>
        </w:rPr>
        <w:t>2013</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note that this year we have introduced automatic line number generation into the style file (for </w:t>
      </w:r>
      <w:proofErr w:type="spellStart"/>
      <w:r>
        <w:rPr>
          <w:spacing w:val="5"/>
          <w:kern w:val="1"/>
        </w:rPr>
        <w:t>LaTeX</w:t>
      </w:r>
      <w:proofErr w:type="spellEnd"/>
      <w:r>
        <w:rPr>
          <w:spacing w:val="5"/>
          <w:kern w:val="1"/>
        </w:rPr>
        <w:t xml:space="preserve">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9A6637">
        <w:rPr>
          <w:spacing w:val="5"/>
          <w:kern w:val="1"/>
        </w:rPr>
        <w:t>2013</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w:t>
      </w:r>
      <w:proofErr w:type="spellStart"/>
      <w:r>
        <w:rPr>
          <w:spacing w:val="5"/>
          <w:kern w:val="1"/>
        </w:rPr>
        <w:t>LaTeX</w:t>
      </w:r>
      <w:proofErr w:type="spellEnd"/>
      <w:r>
        <w:rPr>
          <w:spacing w:val="5"/>
          <w:kern w:val="1"/>
        </w:rPr>
        <w:t xml:space="preserve">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514EBBA0"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C517A4">
        <w:rPr>
          <w:b/>
          <w:bCs/>
          <w:spacing w:val="24"/>
          <w:kern w:val="1"/>
        </w:rPr>
        <w:t>Related work</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w:t>
      </w:r>
      <w:r>
        <w:rPr>
          <w:spacing w:val="5"/>
          <w:kern w:val="1"/>
        </w:rPr>
        <w:lastRenderedPageBreak/>
        <w:t xml:space="preserve">requirements that your NIPS paper must satisfy. </w:t>
      </w:r>
      <w:proofErr w:type="spellStart"/>
      <w:r>
        <w:rPr>
          <w:spacing w:val="5"/>
          <w:kern w:val="1"/>
        </w:rPr>
        <w:t>LaTeX</w:t>
      </w:r>
      <w:proofErr w:type="spellEnd"/>
      <w:r>
        <w:rPr>
          <w:spacing w:val="5"/>
          <w:kern w:val="1"/>
        </w:rPr>
        <w:t xml:space="preserve">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w:t>
      </w:r>
      <w:proofErr w:type="spellStart"/>
      <w:r>
        <w:rPr>
          <w:spacing w:val="5"/>
          <w:kern w:val="1"/>
        </w:rPr>
        <w:t>LaTeX</w:t>
      </w:r>
      <w:proofErr w:type="spellEnd"/>
      <w:r>
        <w:rPr>
          <w:spacing w:val="5"/>
          <w:kern w:val="1"/>
        </w:rPr>
        <w:t xml:space="preserve">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w:t>
      </w:r>
      <w:r>
        <w:rPr>
          <w:spacing w:val="5"/>
          <w:kern w:val="1"/>
        </w:rPr>
        <w:lastRenderedPageBreak/>
        <w:t xml:space="preserve">“A4.”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proofErr w:type="gramStart"/>
      <w:r>
        <w:rPr>
          <w:spacing w:val="5"/>
          <w:kern w:val="1"/>
        </w:rPr>
        <w:t>xfig</w:t>
      </w:r>
      <w:proofErr w:type="spellEnd"/>
      <w:proofErr w:type="gram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C517A4"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lastRenderedPageBreak/>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proofErr w:type="gramStart"/>
      <w:r>
        <w:rPr>
          <w:rFonts w:ascii="Courier New" w:hAnsi="Courier New" w:cs="Courier New"/>
          <w:spacing w:val="5"/>
          <w:kern w:val="1"/>
        </w:rPr>
        <w:t>} ...</w:t>
      </w:r>
      <w:proofErr w:type="gramEnd"/>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proofErr w:type="gramStart"/>
      <w:r>
        <w:rPr>
          <w:rFonts w:ascii="Courier New" w:hAnsi="Courier New" w:cs="Courier New"/>
          <w:spacing w:val="5"/>
          <w:kern w:val="1"/>
          <w:sz w:val="16"/>
          <w:szCs w:val="16"/>
        </w:rPr>
        <w:t>or</w:t>
      </w:r>
      <w:proofErr w:type="gramEnd"/>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proofErr w:type="gramStart"/>
      <w:r>
        <w:rPr>
          <w:rFonts w:ascii="Courier New" w:hAnsi="Courier New" w:cs="Courier New"/>
          <w:spacing w:val="5"/>
          <w:kern w:val="1"/>
        </w:rPr>
        <w:t>} ...</w:t>
      </w:r>
      <w:proofErr w:type="gramEnd"/>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for</w:t>
      </w:r>
      <w:proofErr w:type="gramEnd"/>
      <w:r>
        <w:rPr>
          <w:spacing w:val="5"/>
          <w:kern w:val="1"/>
        </w:rPr>
        <w:t xml:space="preserve"> .</w:t>
      </w:r>
      <w:proofErr w:type="spellStart"/>
      <w:r>
        <w:rPr>
          <w:spacing w:val="5"/>
          <w:kern w:val="1"/>
        </w:rPr>
        <w:t>pdf</w:t>
      </w:r>
      <w:proofErr w:type="spellEnd"/>
      <w:r>
        <w:rPr>
          <w:spacing w:val="5"/>
          <w:kern w:val="1"/>
        </w:rPr>
        <w:t xml:space="preserve">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Use unnumbered third level headings for the acknowledgments. All acknowledgements go at the end of the paper.  Do not include acknowledgements in the </w:t>
      </w:r>
      <w:proofErr w:type="spellStart"/>
      <w:r>
        <w:rPr>
          <w:spacing w:val="5"/>
          <w:kern w:val="1"/>
        </w:rPr>
        <w:t>anonymized</w:t>
      </w:r>
      <w:proofErr w:type="spellEnd"/>
      <w:r>
        <w:rPr>
          <w:spacing w:val="5"/>
          <w:kern w:val="1"/>
        </w:rPr>
        <w:t xml:space="preserve">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panose1 w:val="020706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347B32"/>
    <w:rsid w:val="009A6637"/>
    <w:rsid w:val="00A667B5"/>
    <w:rsid w:val="00BC1C8D"/>
    <w:rsid w:val="00C517A4"/>
    <w:rsid w:val="00C71ADE"/>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be.com/support/downloads/detail.jsp?ftpID=2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Student User</cp:lastModifiedBy>
  <cp:revision>2</cp:revision>
  <dcterms:created xsi:type="dcterms:W3CDTF">2013-05-23T23:14:00Z</dcterms:created>
  <dcterms:modified xsi:type="dcterms:W3CDTF">2013-05-23T23:14:00Z</dcterms:modified>
</cp:coreProperties>
</file>